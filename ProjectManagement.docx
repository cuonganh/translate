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64780D04" w:rsidR="001501A9" w:rsidRPr="001501A9" w:rsidRDefault="00BE215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BE2159">
                              <w:rPr>
                                <w:noProof/>
                              </w:rPr>
                              <w:drawing>
                                <wp:inline distT="0" distB="0" distL="0" distR="0" wp14:anchorId="6C983D99" wp14:editId="0E2D2049">
                                  <wp:extent cx="1504950" cy="474345"/>
                                  <wp:effectExtent l="0" t="0" r="0" b="1905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950" cy="4743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64780D04" w:rsidR="001501A9" w:rsidRPr="001501A9" w:rsidRDefault="00BE215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BE2159">
                        <w:drawing>
                          <wp:inline distT="0" distB="0" distL="0" distR="0" wp14:anchorId="6C983D99" wp14:editId="0E2D2049">
                            <wp:extent cx="1504950" cy="474345"/>
                            <wp:effectExtent l="0" t="0" r="0" b="1905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950" cy="4743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Ước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lượng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dự án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nguồn</w:t>
      </w:r>
      <w:proofErr w:type="spellEnd"/>
      <w:r w:rsidR="000604A2"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 w:rsidR="000604A2">
        <w:rPr>
          <w:rFonts w:cs="Arial"/>
          <w:b/>
          <w:color w:val="951B13"/>
          <w:sz w:val="58"/>
          <w:szCs w:val="48"/>
        </w:rPr>
        <w:t>mở</w:t>
      </w:r>
      <w:proofErr w:type="spellEnd"/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0DAB175E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proofErr w:type="spellStart"/>
      <w:r w:rsidR="000604A2">
        <w:rPr>
          <w:b/>
          <w:i/>
          <w:sz w:val="42"/>
        </w:rPr>
        <w:t>Tên</w:t>
      </w:r>
      <w:proofErr w:type="spellEnd"/>
      <w:r w:rsidR="000604A2">
        <w:rPr>
          <w:b/>
          <w:i/>
          <w:sz w:val="42"/>
        </w:rPr>
        <w:t xml:space="preserve"> dự án </w:t>
      </w:r>
      <w:proofErr w:type="spellStart"/>
      <w:r w:rsidR="000604A2">
        <w:rPr>
          <w:b/>
          <w:i/>
          <w:sz w:val="42"/>
        </w:rPr>
        <w:t>nguồn</w:t>
      </w:r>
      <w:proofErr w:type="spellEnd"/>
      <w:r w:rsidR="000604A2">
        <w:rPr>
          <w:b/>
          <w:i/>
          <w:sz w:val="42"/>
        </w:rPr>
        <w:t xml:space="preserve"> </w:t>
      </w:r>
      <w:proofErr w:type="spellStart"/>
      <w:r w:rsidR="000604A2">
        <w:rPr>
          <w:b/>
          <w:i/>
          <w:sz w:val="42"/>
        </w:rPr>
        <w:t>mở</w:t>
      </w:r>
      <w:proofErr w:type="spellEnd"/>
      <w:r>
        <w:rPr>
          <w:b/>
          <w:i/>
          <w:sz w:val="42"/>
        </w:rPr>
        <w:fldChar w:fldCharType="end"/>
      </w:r>
      <w:r w:rsidR="00E54CED">
        <w:rPr>
          <w:b/>
          <w:i/>
          <w:sz w:val="42"/>
        </w:rPr>
        <w:t>: Translate Toolkit</w:t>
      </w:r>
    </w:p>
    <w:p w14:paraId="07D84872" w14:textId="5941FF91" w:rsidR="00F34A9B" w:rsidRDefault="00F34A9B" w:rsidP="00E83396">
      <w:r>
        <w:rPr>
          <w:i/>
        </w:rPr>
        <w:t>[</w:t>
      </w:r>
      <w:r w:rsidR="003C0262">
        <w:rPr>
          <w:i/>
        </w:rPr>
        <w:t xml:space="preserve">Link GitHub </w:t>
      </w:r>
      <w:proofErr w:type="spellStart"/>
      <w:r w:rsidR="003C0262">
        <w:rPr>
          <w:i/>
        </w:rPr>
        <w:t>nguồn</w:t>
      </w:r>
      <w:proofErr w:type="spellEnd"/>
      <w:r w:rsidR="003C0262">
        <w:rPr>
          <w:i/>
        </w:rPr>
        <w:t>:</w:t>
      </w:r>
      <w:hyperlink r:id="rId10" w:history="1"/>
      <w:r w:rsidR="00E54CED">
        <w:rPr>
          <w:i/>
        </w:rPr>
        <w:t xml:space="preserve"> </w:t>
      </w:r>
      <w:hyperlink r:id="rId11" w:history="1">
        <w:r w:rsidR="00E54CED" w:rsidRPr="00E54CED">
          <w:rPr>
            <w:rStyle w:val="Hyperlink"/>
            <w:i/>
          </w:rPr>
          <w:t>https://github.com/cuonganh/translate</w:t>
        </w:r>
      </w:hyperlink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8840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8840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88404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8840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8840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8840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88404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8840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8840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8840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8840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88404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88404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8840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8840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88404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88404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88404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8840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884041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88404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tha</w:t>
      </w:r>
      <w:r w:rsidR="00853766">
        <w:t xml:space="preserve">m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lớn</w:t>
      </w:r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r w:rsidR="00122C66">
        <w:t xml:space="preserve">Quản </w:t>
      </w:r>
      <w:proofErr w:type="spellStart"/>
      <w:r w:rsidR="00122C66">
        <w:t>lý</w:t>
      </w:r>
      <w:proofErr w:type="spellEnd"/>
      <w:r w:rsidR="00122C66">
        <w:t xml:space="preserve"> dự án</w:t>
      </w:r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tương tự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proofErr w:type="gramStart"/>
      <w:r w:rsidR="003613A4">
        <w:t>bảo</w:t>
      </w:r>
      <w:proofErr w:type="spellEnd"/>
      <w:r w:rsidR="00252DC9">
        <w:t xml:space="preserve"> </w:t>
      </w:r>
      <w:r w:rsidR="003613A4">
        <w:t xml:space="preserve"> </w:t>
      </w:r>
      <w:proofErr w:type="spellStart"/>
      <w:r w:rsidR="003613A4">
        <w:t>đảm</w:t>
      </w:r>
      <w:proofErr w:type="spellEnd"/>
      <w:proofErr w:type="gramEnd"/>
      <w:r w:rsidR="003613A4">
        <w:t xml:space="preserve"> cả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r w:rsidR="008A60DC">
        <w:t xml:space="preserve">sinh </w:t>
      </w:r>
      <w:proofErr w:type="spellStart"/>
      <w:r w:rsidR="008A60DC">
        <w:t>viên</w:t>
      </w:r>
      <w:proofErr w:type="spellEnd"/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tra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cho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đều </w:t>
      </w:r>
      <w:proofErr w:type="spellStart"/>
      <w:r>
        <w:t>dựa</w:t>
      </w:r>
      <w:proofErr w:type="spellEnd"/>
      <w:r>
        <w:t xml:space="preserve">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proofErr w:type="spellStart"/>
      <w:r w:rsidRPr="00253719">
        <w:t>Mỗi</w:t>
      </w:r>
      <w:proofErr w:type="spellEnd"/>
      <w:r w:rsidRPr="00253719">
        <w:t xml:space="preserve"> SV đều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proofErr w:type="spellStart"/>
      <w:r>
        <w:t>Một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 w:rsidR="0099580C">
        <w:t xml:space="preserve">, </w:t>
      </w:r>
      <w:proofErr w:type="spellStart"/>
      <w:r w:rsidR="0099580C">
        <w:t>và</w:t>
      </w:r>
      <w:proofErr w:type="spellEnd"/>
      <w:r w:rsidR="0099580C">
        <w:t xml:space="preserve"> </w:t>
      </w:r>
      <w:proofErr w:type="spellStart"/>
      <w:r w:rsidR="0099580C">
        <w:t>bổ</w:t>
      </w:r>
      <w:proofErr w:type="spellEnd"/>
      <w:r w:rsidR="0099580C">
        <w:t xml:space="preserve"> sung collaborator</w:t>
      </w:r>
      <w:r w:rsidR="00253719">
        <w:t xml:space="preserve"> </w:t>
      </w:r>
      <w:r w:rsidR="0099580C">
        <w:t>ch</w:t>
      </w:r>
      <w:r w:rsidR="00253719">
        <w:t xml:space="preserve">o cả </w:t>
      </w:r>
      <w:proofErr w:type="spellStart"/>
      <w:r w:rsidR="00253719">
        <w:t>nhóm</w:t>
      </w:r>
      <w:proofErr w:type="spellEnd"/>
      <w:r w:rsidR="0099580C">
        <w:t xml:space="preserve">. </w:t>
      </w:r>
      <w:r w:rsidR="006D6E0A">
        <w:t xml:space="preserve">Add </w:t>
      </w:r>
      <w:proofErr w:type="spellStart"/>
      <w:r w:rsidR="006D6E0A">
        <w:t>thêm</w:t>
      </w:r>
      <w:proofErr w:type="spellEnd"/>
      <w:r w:rsidR="006D6E0A">
        <w:t xml:space="preserve"> </w:t>
      </w:r>
      <w:proofErr w:type="spellStart"/>
      <w:r w:rsidR="006D6E0A">
        <w:t>tài</w:t>
      </w:r>
      <w:proofErr w:type="spellEnd"/>
      <w:r w:rsidR="006D6E0A">
        <w:t xml:space="preserve"> </w:t>
      </w:r>
      <w:proofErr w:type="spellStart"/>
      <w:r w:rsidR="006D6E0A">
        <w:t>khoản</w:t>
      </w:r>
      <w:proofErr w:type="spellEnd"/>
      <w:r w:rsidR="006D6E0A">
        <w:t xml:space="preserve"> </w:t>
      </w:r>
      <w:proofErr w:type="spellStart"/>
      <w:r w:rsidR="006D6E0A">
        <w:t>giáo</w:t>
      </w:r>
      <w:proofErr w:type="spellEnd"/>
      <w:r w:rsidR="006D6E0A">
        <w:t xml:space="preserve"> </w:t>
      </w:r>
      <w:proofErr w:type="spellStart"/>
      <w:r w:rsidR="006D6E0A">
        <w:t>viên</w:t>
      </w:r>
      <w:proofErr w:type="spellEnd"/>
      <w:r w:rsidR="006D6E0A">
        <w:t xml:space="preserve">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="00B65C9D" w:rsidRPr="0096683F">
        <w:t>Repo</w:t>
      </w:r>
      <w:r w:rsidR="00A7166E" w:rsidRPr="0096683F">
        <w:t>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dự </w:t>
      </w:r>
      <w:r w:rsidR="00A84D40">
        <w:t>án</w:t>
      </w:r>
      <w:r w:rsidR="00E24534">
        <w:t xml:space="preserve"> tự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bộ </w:t>
      </w:r>
      <w:proofErr w:type="spellStart"/>
      <w:r w:rsidR="00FD4755">
        <w:t>của</w:t>
      </w:r>
      <w:proofErr w:type="spellEnd"/>
      <w:r w:rsidR="00FD4755">
        <w:t xml:space="preserve"> dự án</w:t>
      </w:r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="009E1B22" w:rsidRPr="00FD4755">
        <w:rPr>
          <w:color w:val="FF0000"/>
        </w:rPr>
        <w:t xml:space="preserve"> </w:t>
      </w:r>
      <w:proofErr w:type="spellStart"/>
      <w:r w:rsidR="009E1B22"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nhau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tự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</w:t>
      </w:r>
      <w:r w:rsidR="004F37AE" w:rsidRPr="00EC3409">
        <w:t xml:space="preserve"> </w:t>
      </w:r>
      <w:proofErr w:type="spellStart"/>
      <w:r w:rsidR="004F37AE" w:rsidRPr="00EC3409">
        <w:t>các</w:t>
      </w:r>
      <w:proofErr w:type="spellEnd"/>
      <w:r w:rsidR="004F37AE" w:rsidRPr="00EC3409">
        <w:t xml:space="preserve"> </w:t>
      </w:r>
      <w:proofErr w:type="spellStart"/>
      <w:r w:rsidR="004F37AE" w:rsidRPr="00EC3409">
        <w:t>chỉnh</w:t>
      </w:r>
      <w:proofErr w:type="spellEnd"/>
      <w:r w:rsidR="004F37AE" w:rsidRPr="00EC3409">
        <w:t xml:space="preserve"> </w:t>
      </w:r>
      <w:proofErr w:type="spellStart"/>
      <w:r w:rsidR="004F37AE" w:rsidRPr="00EC3409">
        <w:t>sửa</w:t>
      </w:r>
      <w:proofErr w:type="spellEnd"/>
      <w:r w:rsidR="004F37AE" w:rsidRPr="00EC3409">
        <w:t xml:space="preserve"> </w:t>
      </w:r>
      <w:proofErr w:type="spellStart"/>
      <w:r w:rsidR="004F37AE" w:rsidRPr="00EC3409">
        <w:t>lên</w:t>
      </w:r>
      <w:proofErr w:type="spellEnd"/>
      <w:r w:rsidR="004F37AE" w:rsidRPr="00EC3409">
        <w:t xml:space="preserve"> GitHub. </w:t>
      </w:r>
      <w:proofErr w:type="spellStart"/>
      <w:r w:rsidR="004F37AE" w:rsidRPr="00252DC9">
        <w:rPr>
          <w:color w:val="FF0000"/>
        </w:rPr>
        <w:t>Trong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học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phần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này</w:t>
      </w:r>
      <w:proofErr w:type="spellEnd"/>
      <w:r w:rsidR="004F37AE" w:rsidRPr="00252DC9">
        <w:rPr>
          <w:color w:val="FF0000"/>
        </w:rPr>
        <w:t xml:space="preserve">, </w:t>
      </w:r>
      <w:proofErr w:type="spellStart"/>
      <w:r w:rsidR="00A4571D" w:rsidRPr="00252DC9">
        <w:rPr>
          <w:color w:val="FF0000"/>
        </w:rPr>
        <w:t>mỗi</w:t>
      </w:r>
      <w:proofErr w:type="spellEnd"/>
      <w:r w:rsidR="00A4571D" w:rsidRPr="00252DC9">
        <w:rPr>
          <w:color w:val="FF0000"/>
        </w:rPr>
        <w:t xml:space="preserve"> </w:t>
      </w:r>
      <w:r w:rsidR="004F37AE" w:rsidRPr="00252DC9">
        <w:rPr>
          <w:color w:val="FF0000"/>
        </w:rPr>
        <w:t xml:space="preserve">SV </w:t>
      </w:r>
      <w:proofErr w:type="spellStart"/>
      <w:r w:rsidR="004F37AE" w:rsidRPr="00252DC9">
        <w:rPr>
          <w:color w:val="FF0000"/>
        </w:rPr>
        <w:t>cần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đạt</w:t>
      </w:r>
      <w:proofErr w:type="spellEnd"/>
      <w:r w:rsidR="004F37AE" w:rsidRPr="00252DC9">
        <w:rPr>
          <w:color w:val="FF0000"/>
        </w:rPr>
        <w:t xml:space="preserve"> </w:t>
      </w:r>
      <w:proofErr w:type="spellStart"/>
      <w:r w:rsidR="004F37AE" w:rsidRPr="00252DC9">
        <w:rPr>
          <w:color w:val="FF0000"/>
        </w:rPr>
        <w:t>được</w:t>
      </w:r>
      <w:proofErr w:type="spellEnd"/>
      <w:r w:rsidR="004F37AE" w:rsidRPr="00252DC9">
        <w:rPr>
          <w:color w:val="FF0000"/>
        </w:rPr>
        <w:t xml:space="preserve">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 xml:space="preserve">cho file </w:t>
      </w:r>
      <w:proofErr w:type="spellStart"/>
      <w:r w:rsidR="00E70D25" w:rsidRPr="00252DC9">
        <w:rPr>
          <w:color w:val="FF0000"/>
        </w:rPr>
        <w:t>báo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cáo</w:t>
      </w:r>
      <w:proofErr w:type="spellEnd"/>
      <w:r w:rsidR="00E70D25" w:rsidRPr="00252DC9">
        <w:rPr>
          <w:color w:val="FF0000"/>
        </w:rPr>
        <w:t xml:space="preserve"> </w:t>
      </w:r>
      <w:proofErr w:type="spellStart"/>
      <w:r w:rsidR="00E70D25" w:rsidRPr="00252DC9">
        <w:rPr>
          <w:color w:val="FF0000"/>
        </w:rPr>
        <w:t>này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hoặc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với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các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đoạn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mã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nguồn</w:t>
      </w:r>
      <w:proofErr w:type="spellEnd"/>
      <w:r w:rsidR="006312F5">
        <w:rPr>
          <w:color w:val="FF0000"/>
        </w:rPr>
        <w:t xml:space="preserve"> </w:t>
      </w:r>
      <w:proofErr w:type="spellStart"/>
      <w:r w:rsidR="006312F5">
        <w:rPr>
          <w:color w:val="FF0000"/>
        </w:rPr>
        <w:t>mở</w:t>
      </w:r>
      <w:proofErr w:type="spellEnd"/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email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12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cầu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lớn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hưởng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đều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cho cả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3" w:history="1">
        <w:r w:rsidRPr="001D086A">
          <w:rPr>
            <w:rStyle w:val="Hyperlink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cầu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đều cho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tất cả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5DC64B0D" w:rsidR="00727431" w:rsidRPr="009A4C41" w:rsidRDefault="00727431" w:rsidP="00967197">
            <w:r w:rsidRPr="009A4C41">
              <w:t>15/09/20</w:t>
            </w:r>
            <w:r w:rsidR="007A606F">
              <w:t>20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B627F20" w:rsidR="00727431" w:rsidRPr="009A4C41" w:rsidRDefault="00727431" w:rsidP="00967197">
            <w:r w:rsidRPr="009A4C41">
              <w:t>1</w:t>
            </w:r>
            <w:r w:rsidR="00FA0EB1">
              <w:t>0</w:t>
            </w:r>
            <w:bookmarkStart w:id="0" w:name="_GoBack"/>
            <w:bookmarkEnd w:id="0"/>
            <w:r w:rsidRPr="009A4C41">
              <w:t>/11/20</w:t>
            </w:r>
            <w:r w:rsidR="004719D8">
              <w:t>20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2B7C765" w:rsidR="00727431" w:rsidRPr="009A4C41" w:rsidRDefault="00727431" w:rsidP="00967197">
            <w:r w:rsidRPr="009A4C41">
              <w:t>1</w:t>
            </w:r>
            <w:r w:rsidR="004719D8">
              <w:t>0</w:t>
            </w:r>
            <w:r w:rsidRPr="009A4C41">
              <w:t>/12/20</w:t>
            </w:r>
            <w:r w:rsidR="004719D8">
              <w:t>20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5"/>
          <w:footerReference w:type="default" r:id="rId16"/>
          <w:footerReference w:type="first" r:id="rId17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 xml:space="preserve">Giới </w:t>
      </w:r>
      <w:proofErr w:type="spellStart"/>
      <w:r>
        <w:t>thiệu</w:t>
      </w:r>
      <w:proofErr w:type="spellEnd"/>
      <w:r>
        <w:t xml:space="preserve">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proofErr w:type="spellStart"/>
      <w:r w:rsidRPr="000E098D">
        <w:rPr>
          <w:i/>
          <w:iCs/>
        </w:rPr>
        <w:t>Nêu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sơ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lược</w:t>
      </w:r>
      <w:proofErr w:type="spellEnd"/>
      <w:r w:rsidRPr="000E098D">
        <w:rPr>
          <w:i/>
          <w:iCs/>
        </w:rPr>
        <w:t xml:space="preserve"> </w:t>
      </w:r>
      <w:proofErr w:type="spellStart"/>
      <w:r w:rsidRPr="000E098D">
        <w:rPr>
          <w:i/>
          <w:iCs/>
        </w:rPr>
        <w:t>về</w:t>
      </w:r>
      <w:proofErr w:type="spellEnd"/>
      <w:r w:rsidRPr="000E098D">
        <w:rPr>
          <w:i/>
          <w:iCs/>
        </w:rPr>
        <w:t xml:space="preserve"> </w:t>
      </w:r>
      <w:r>
        <w:rPr>
          <w:i/>
          <w:iCs/>
        </w:rPr>
        <w:t xml:space="preserve">chức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mềm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</w:p>
    <w:p w14:paraId="292D8DFA" w14:textId="13904858" w:rsidR="00BA730B" w:rsidRDefault="00BA730B" w:rsidP="00BA730B">
      <w:pPr>
        <w:pStyle w:val="Heading2"/>
      </w:pPr>
      <w:bookmarkStart w:id="3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quản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 xml:space="preserve">Quản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 xml:space="preserve">Quản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proofErr w:type="spellStart"/>
      <w:r>
        <w:t>Các</w:t>
      </w:r>
      <w:proofErr w:type="spellEnd"/>
      <w:r>
        <w:t xml:space="preserve"> nhân </w:t>
      </w:r>
      <w:proofErr w:type="spellStart"/>
      <w:r>
        <w:t>sự</w:t>
      </w:r>
      <w:proofErr w:type="spellEnd"/>
      <w:r>
        <w:t xml:space="preserve">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proofErr w:type="spellStart"/>
      <w:r>
        <w:t>Thông</w:t>
      </w:r>
      <w:proofErr w:type="spellEnd"/>
      <w:r>
        <w:t xml:space="preserve"> tin </w:t>
      </w:r>
      <w:proofErr w:type="spellStart"/>
      <w:r w:rsidR="003E1613">
        <w:t>thành</w:t>
      </w:r>
      <w:proofErr w:type="spellEnd"/>
      <w:r w:rsidR="003E1613">
        <w:t xml:space="preserve"> </w:t>
      </w:r>
      <w:proofErr w:type="spellStart"/>
      <w:r w:rsidR="003E1613">
        <w:t>viên</w:t>
      </w:r>
      <w:proofErr w:type="spellEnd"/>
      <w:r w:rsidR="003E1613">
        <w:t xml:space="preserve"> </w:t>
      </w:r>
      <w:proofErr w:type="spellStart"/>
      <w:r w:rsidR="003E1613">
        <w:t>nhóm</w:t>
      </w:r>
      <w:bookmarkEnd w:id="6"/>
      <w:proofErr w:type="spellEnd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Lập trình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dự án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nhân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 w:rsidR="000F42AD">
        <w:t xml:space="preserve"> </w:t>
      </w:r>
      <w:proofErr w:type="spellStart"/>
      <w:r w:rsidR="000F42AD">
        <w:t>về</w:t>
      </w:r>
      <w:proofErr w:type="spellEnd"/>
      <w:r w:rsidR="000F42AD">
        <w:t xml:space="preserve"> </w:t>
      </w:r>
      <w:proofErr w:type="spellStart"/>
      <w:r w:rsidR="000F42AD">
        <w:t>mã</w:t>
      </w:r>
      <w:proofErr w:type="spellEnd"/>
      <w:r w:rsidR="000F42AD">
        <w:t xml:space="preserve"> </w:t>
      </w:r>
      <w:proofErr w:type="spellStart"/>
      <w:r w:rsidR="000F42AD">
        <w:t>nguồn</w:t>
      </w:r>
      <w:bookmarkEnd w:id="9"/>
      <w:proofErr w:type="spellEnd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tích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</w:t>
      </w:r>
      <w:r w:rsidR="000D792D">
        <w:rPr>
          <w:i/>
          <w:iCs/>
        </w:rPr>
        <w:t xml:space="preserve">, </w:t>
      </w:r>
      <w:proofErr w:type="spellStart"/>
      <w:r w:rsidR="000D792D"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 w:rsidRPr="00C179B2">
        <w:rPr>
          <w:i/>
          <w:iCs/>
        </w:rPr>
        <w:t>Số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lượng</w:t>
      </w:r>
      <w:proofErr w:type="spellEnd"/>
      <w:r w:rsidRPr="00C179B2">
        <w:rPr>
          <w:i/>
          <w:iCs/>
        </w:rPr>
        <w:t xml:space="preserve"> </w:t>
      </w:r>
      <w:proofErr w:type="spellStart"/>
      <w:r w:rsidRPr="00C179B2">
        <w:rPr>
          <w:i/>
          <w:iCs/>
        </w:rPr>
        <w:t>dòng</w:t>
      </w:r>
      <w:proofErr w:type="spellEnd"/>
      <w:r w:rsidRPr="00C179B2">
        <w:rPr>
          <w:i/>
          <w:iCs/>
        </w:rPr>
        <w:t xml:space="preserve">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dòng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chú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thích</w:t>
      </w:r>
      <w:proofErr w:type="spellEnd"/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Độ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phức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tạp</w:t>
      </w:r>
      <w:proofErr w:type="spellEnd"/>
      <w:r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của</w:t>
      </w:r>
      <w:proofErr w:type="spellEnd"/>
      <w:r w:rsidR="00290676">
        <w:rPr>
          <w:i/>
          <w:iCs/>
        </w:rPr>
        <w:t xml:space="preserve">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hàm</w:t>
      </w:r>
      <w:proofErr w:type="spellEnd"/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class</w:t>
      </w:r>
      <w:r w:rsidR="00290676">
        <w:rPr>
          <w:i/>
          <w:iCs/>
        </w:rPr>
        <w:t xml:space="preserve">, </w:t>
      </w:r>
      <w:proofErr w:type="spellStart"/>
      <w:r w:rsidR="00290676">
        <w:rPr>
          <w:i/>
          <w:iCs/>
        </w:rPr>
        <w:t>sơ</w:t>
      </w:r>
      <w:proofErr w:type="spellEnd"/>
      <w:r w:rsidR="00290676">
        <w:rPr>
          <w:i/>
          <w:iCs/>
        </w:rPr>
        <w:t xml:space="preserve"> đồ </w:t>
      </w:r>
      <w:proofErr w:type="spellStart"/>
      <w:r w:rsidR="00290676">
        <w:rPr>
          <w:i/>
          <w:iCs/>
        </w:rPr>
        <w:t>phân</w:t>
      </w:r>
      <w:proofErr w:type="spellEnd"/>
      <w:r w:rsidR="00290676">
        <w:rPr>
          <w:i/>
          <w:iCs/>
        </w:rPr>
        <w:t xml:space="preserve"> </w:t>
      </w:r>
      <w:proofErr w:type="spellStart"/>
      <w:r w:rsidR="00290676">
        <w:rPr>
          <w:i/>
          <w:iCs/>
        </w:rPr>
        <w:t>cấp</w:t>
      </w:r>
      <w:proofErr w:type="spellEnd"/>
      <w:r w:rsidR="00290676">
        <w:rPr>
          <w:i/>
          <w:iCs/>
        </w:rPr>
        <w:t xml:space="preserve">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10"/>
      <w:proofErr w:type="spellEnd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tham dự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dự án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 w:rsidR="00230289">
        <w:rPr>
          <w:i/>
          <w:iCs/>
        </w:rPr>
        <w:t xml:space="preserve"> 5 </w:t>
      </w:r>
      <w:proofErr w:type="spellStart"/>
      <w:r w:rsidR="00230289">
        <w:rPr>
          <w:i/>
          <w:iCs/>
        </w:rPr>
        <w:t>người</w:t>
      </w:r>
      <w:proofErr w:type="spellEnd"/>
      <w:r w:rsidR="00230289">
        <w:rPr>
          <w:i/>
          <w:iCs/>
        </w:rPr>
        <w:t xml:space="preserve"> tham gia dự án </w:t>
      </w:r>
      <w:proofErr w:type="spellStart"/>
      <w:r w:rsidR="00230289">
        <w:rPr>
          <w:i/>
          <w:iCs/>
        </w:rPr>
        <w:t>nguồn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mở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với</w:t>
      </w:r>
      <w:proofErr w:type="spellEnd"/>
      <w:r w:rsidR="00230289">
        <w:rPr>
          <w:i/>
          <w:iCs/>
        </w:rPr>
        <w:t xml:space="preserve"> </w:t>
      </w:r>
      <w:proofErr w:type="spellStart"/>
      <w:r w:rsidR="00230289">
        <w:rPr>
          <w:i/>
          <w:iCs/>
        </w:rPr>
        <w:t>số</w:t>
      </w:r>
      <w:proofErr w:type="spellEnd"/>
      <w:r w:rsidR="00230289">
        <w:rPr>
          <w:i/>
          <w:iCs/>
        </w:rPr>
        <w:t xml:space="preserve"> commit </w:t>
      </w:r>
      <w:proofErr w:type="spellStart"/>
      <w:r w:rsidR="00230289"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7188314F" w14:textId="5A37A564" w:rsidR="00947316" w:rsidRDefault="0089595C" w:rsidP="00A9178E">
      <w:pPr>
        <w:pStyle w:val="Heading2"/>
      </w:pPr>
      <w:bookmarkStart w:id="11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1"/>
      <w:proofErr w:type="spellEnd"/>
    </w:p>
    <w:p w14:paraId="4A1F7132" w14:textId="0CDF05C9" w:rsidR="0089595C" w:rsidRPr="0089595C" w:rsidRDefault="0089595C" w:rsidP="0089595C">
      <w:pPr>
        <w:rPr>
          <w:i/>
          <w:iCs/>
        </w:rPr>
      </w:pPr>
      <w:proofErr w:type="spellStart"/>
      <w:r>
        <w:rPr>
          <w:i/>
          <w:iCs/>
        </w:rPr>
        <w:t>Mô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bước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chương trình,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hoặc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. Cho </w:t>
      </w:r>
      <w:proofErr w:type="spellStart"/>
      <w:r>
        <w:rPr>
          <w:i/>
          <w:iCs/>
        </w:rPr>
        <w:t>biết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lỗi</w:t>
      </w:r>
      <w:proofErr w:type="spellEnd"/>
      <w:r>
        <w:rPr>
          <w:i/>
          <w:iCs/>
        </w:rPr>
        <w:t xml:space="preserve"> xuất </w:t>
      </w:r>
      <w:proofErr w:type="spellStart"/>
      <w:r>
        <w:rPr>
          <w:i/>
          <w:iCs/>
        </w:rPr>
        <w:t>hiện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xử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lý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nếu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>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proofErr w:type="spellStart"/>
      <w:r>
        <w:t>Phạm</w:t>
      </w:r>
      <w:proofErr w:type="spellEnd"/>
      <w:r>
        <w:t xml:space="preserve">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proofErr w:type="spellStart"/>
      <w:r w:rsidRPr="00A01B4E">
        <w:rPr>
          <w:i/>
          <w:iCs/>
        </w:rPr>
        <w:t>Chạy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được</w:t>
      </w:r>
      <w:proofErr w:type="spellEnd"/>
      <w:r w:rsidRPr="00A01B4E">
        <w:rPr>
          <w:i/>
          <w:iCs/>
        </w:rPr>
        <w:t xml:space="preserve"> trên </w:t>
      </w:r>
      <w:proofErr w:type="spellStart"/>
      <w:r w:rsidRPr="00A01B4E">
        <w:rPr>
          <w:i/>
          <w:iCs/>
        </w:rPr>
        <w:t>nền</w:t>
      </w:r>
      <w:proofErr w:type="spellEnd"/>
      <w:r w:rsidRPr="00A01B4E">
        <w:rPr>
          <w:i/>
          <w:iCs/>
        </w:rPr>
        <w:t xml:space="preserve"> </w:t>
      </w:r>
      <w:proofErr w:type="spellStart"/>
      <w:r w:rsidRPr="00A01B4E">
        <w:rPr>
          <w:i/>
          <w:iCs/>
        </w:rPr>
        <w:t>t</w:t>
      </w:r>
      <w:r>
        <w:rPr>
          <w:i/>
          <w:iCs/>
        </w:rPr>
        <w:t>ảng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 xml:space="preserve">, OS </w:t>
      </w:r>
      <w:proofErr w:type="spellStart"/>
      <w:r>
        <w:rPr>
          <w:i/>
          <w:iCs/>
        </w:rPr>
        <w:t>nào</w:t>
      </w:r>
      <w:proofErr w:type="spellEnd"/>
      <w:r>
        <w:rPr>
          <w:i/>
          <w:iCs/>
        </w:rPr>
        <w:t>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/Trao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định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Heading1"/>
      </w:pPr>
      <w:bookmarkStart w:id="14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7CB60D16" w14:textId="7C752AC3" w:rsidR="002814C8" w:rsidRDefault="002814C8" w:rsidP="00E31DB9">
      <w:pPr>
        <w:pStyle w:val="Heading2"/>
      </w:pPr>
      <w:bookmarkStart w:id="15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5"/>
      <w:proofErr w:type="spellEnd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chạy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công</w:t>
      </w:r>
      <w:proofErr w:type="spellEnd"/>
      <w:r>
        <w:rPr>
          <w:i/>
          <w:iCs/>
        </w:rPr>
        <w:t xml:space="preserve"> </w:t>
      </w:r>
      <w:proofErr w:type="spellStart"/>
      <w:r w:rsidR="00017E86">
        <w:rPr>
          <w:i/>
          <w:iCs/>
        </w:rPr>
        <w:t>mã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cần</w:t>
      </w:r>
      <w:proofErr w:type="spellEnd"/>
      <w:r w:rsidR="00017E86">
        <w:rPr>
          <w:i/>
          <w:iCs/>
        </w:rPr>
        <w:t xml:space="preserve"> bao </w:t>
      </w:r>
      <w:proofErr w:type="spellStart"/>
      <w:r w:rsidR="00017E86">
        <w:rPr>
          <w:i/>
          <w:iCs/>
        </w:rPr>
        <w:t>nhiêu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thời</w:t>
      </w:r>
      <w:proofErr w:type="spellEnd"/>
      <w:r w:rsidR="00017E86">
        <w:rPr>
          <w:i/>
          <w:iCs/>
        </w:rPr>
        <w:t xml:space="preserve"> </w:t>
      </w:r>
      <w:proofErr w:type="spellStart"/>
      <w:r w:rsidR="00017E86">
        <w:rPr>
          <w:i/>
          <w:iCs/>
        </w:rPr>
        <w:t>gian</w:t>
      </w:r>
      <w:proofErr w:type="spellEnd"/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hiểu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rõ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đổi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giao</w:t>
      </w:r>
      <w:proofErr w:type="spellEnd"/>
      <w:r>
        <w:rPr>
          <w:i/>
          <w:iCs/>
        </w:rPr>
        <w:t xml:space="preserve"> diện, </w:t>
      </w:r>
      <w:proofErr w:type="spellStart"/>
      <w:r>
        <w:rPr>
          <w:i/>
          <w:iCs/>
        </w:rPr>
        <w:t>để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cần</w:t>
      </w:r>
      <w:proofErr w:type="spellEnd"/>
      <w:r>
        <w:rPr>
          <w:i/>
          <w:iCs/>
        </w:rPr>
        <w:t xml:space="preserve"> bao </w:t>
      </w:r>
      <w:proofErr w:type="spellStart"/>
      <w:r>
        <w:rPr>
          <w:i/>
          <w:iCs/>
        </w:rPr>
        <w:t>nhiêu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</w:p>
    <w:p w14:paraId="33628FB7" w14:textId="0FE0EABF" w:rsidR="00D466C7" w:rsidRDefault="002814C8" w:rsidP="00E31DB9">
      <w:pPr>
        <w:pStyle w:val="Heading2"/>
      </w:pPr>
      <w:bookmarkStart w:id="16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6"/>
      <w:proofErr w:type="spellEnd"/>
    </w:p>
    <w:p w14:paraId="429A4ABF" w14:textId="52454699" w:rsidR="00327CC3" w:rsidRPr="007E4E75" w:rsidRDefault="00327CC3" w:rsidP="00327CC3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dự án</w:t>
      </w:r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tìm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hiểu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mã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nguồn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mở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này</w:t>
      </w:r>
      <w:proofErr w:type="spellEnd"/>
      <w:r w:rsidR="00A43D43"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ghi</w:t>
      </w:r>
      <w:proofErr w:type="spellEnd"/>
      <w:r w:rsidR="00A43D43" w:rsidRPr="007E4E75">
        <w:rPr>
          <w:i/>
          <w:iCs/>
        </w:rPr>
        <w:t xml:space="preserve"> </w:t>
      </w:r>
      <w:proofErr w:type="spellStart"/>
      <w:r w:rsidR="00A43D43" w:rsidRPr="007E4E75">
        <w:rPr>
          <w:i/>
          <w:iCs/>
        </w:rPr>
        <w:t>rõ</w:t>
      </w:r>
      <w:proofErr w:type="spellEnd"/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Tên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ngắn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gọn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trong</w:t>
      </w:r>
      <w:proofErr w:type="spellEnd"/>
      <w:r w:rsidRPr="007E4E75">
        <w:rPr>
          <w:i/>
          <w:iCs/>
        </w:rPr>
        <w:t xml:space="preserve"> 1 </w:t>
      </w:r>
      <w:proofErr w:type="spellStart"/>
      <w:r w:rsidRPr="007E4E75">
        <w:rPr>
          <w:i/>
          <w:iCs/>
        </w:rPr>
        <w:t>dòng</w:t>
      </w:r>
      <w:proofErr w:type="spellEnd"/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Mô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>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Xác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suất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xảy</w:t>
      </w:r>
      <w:proofErr w:type="spellEnd"/>
      <w:r w:rsidRPr="007E4E75">
        <w:rPr>
          <w:i/>
          <w:iCs/>
        </w:rPr>
        <w:t xml:space="preserve">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Mức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độ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thiệt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hại</w:t>
      </w:r>
      <w:proofErr w:type="spellEnd"/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proofErr w:type="spellStart"/>
      <w:r w:rsidRPr="007E4E75">
        <w:rPr>
          <w:i/>
          <w:iCs/>
        </w:rPr>
        <w:t>Giải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pháp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xử</w:t>
      </w:r>
      <w:proofErr w:type="spellEnd"/>
      <w:r w:rsidR="007E4E75" w:rsidRPr="007E4E75">
        <w:rPr>
          <w:i/>
          <w:iCs/>
        </w:rPr>
        <w:t xml:space="preserve"> </w:t>
      </w:r>
      <w:proofErr w:type="spellStart"/>
      <w:r w:rsidR="007E4E75" w:rsidRPr="007E4E75">
        <w:rPr>
          <w:i/>
          <w:iCs/>
        </w:rPr>
        <w:t>lý</w:t>
      </w:r>
      <w:proofErr w:type="spellEnd"/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7"/>
      <w:proofErr w:type="spellEnd"/>
    </w:p>
    <w:p w14:paraId="0956B7DC" w14:textId="7C170DDC" w:rsidR="00643D16" w:rsidRDefault="00643D16" w:rsidP="003D6029">
      <w:pPr>
        <w:rPr>
          <w:i/>
        </w:rPr>
      </w:pPr>
      <w:proofErr w:type="spellStart"/>
      <w:r>
        <w:rPr>
          <w:i/>
        </w:rPr>
        <w:t>Giả</w:t>
      </w:r>
      <w:proofErr w:type="spellEnd"/>
      <w:r>
        <w:rPr>
          <w:i/>
        </w:rPr>
        <w:t xml:space="preserve"> định </w:t>
      </w:r>
      <w:proofErr w:type="spellStart"/>
      <w:r>
        <w:rPr>
          <w:i/>
        </w:rPr>
        <w:t>rằng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nhóm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mã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nguồn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 w:rsidR="00D52202">
        <w:rPr>
          <w:i/>
        </w:rPr>
        <w:t xml:space="preserve">, </w:t>
      </w:r>
      <w:proofErr w:type="spellStart"/>
      <w:r w:rsidR="00D52202">
        <w:rPr>
          <w:i/>
        </w:rPr>
        <w:t>tìm</w:t>
      </w:r>
      <w:proofErr w:type="spellEnd"/>
      <w:r w:rsidR="00D52202">
        <w:rPr>
          <w:i/>
        </w:rPr>
        <w:t xml:space="preserve"> </w:t>
      </w:r>
      <w:proofErr w:type="spellStart"/>
      <w:r w:rsidR="00D52202">
        <w:rPr>
          <w:i/>
        </w:rPr>
        <w:t>hiểu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và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đem</w:t>
      </w:r>
      <w:proofErr w:type="spellEnd"/>
      <w:r>
        <w:rPr>
          <w:i/>
        </w:rPr>
        <w:t xml:space="preserve"> </w:t>
      </w:r>
      <w:proofErr w:type="spellStart"/>
      <w:r w:rsidR="003A5EB8">
        <w:rPr>
          <w:i/>
        </w:rPr>
        <w:t>bán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luôn</w:t>
      </w:r>
      <w:proofErr w:type="spellEnd"/>
      <w:r w:rsidR="003A5EB8">
        <w:rPr>
          <w:i/>
        </w:rPr>
        <w:t xml:space="preserve"> cho </w:t>
      </w:r>
      <w:proofErr w:type="spellStart"/>
      <w:r w:rsidR="003A5EB8">
        <w:rPr>
          <w:i/>
        </w:rPr>
        <w:t>người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sử</w:t>
      </w:r>
      <w:proofErr w:type="spellEnd"/>
      <w:r w:rsidR="003A5EB8">
        <w:rPr>
          <w:i/>
        </w:rPr>
        <w:t xml:space="preserve"> </w:t>
      </w:r>
      <w:proofErr w:type="spellStart"/>
      <w:r w:rsidR="003A5EB8">
        <w:rPr>
          <w:i/>
        </w:rPr>
        <w:t>dụng</w:t>
      </w:r>
      <w:proofErr w:type="spellEnd"/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quản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8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trên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proofErr w:type="spellStart"/>
      <w:r>
        <w:t>Đóng</w:t>
      </w:r>
      <w:proofErr w:type="spellEnd"/>
      <w:r>
        <w:t xml:space="preserve"> dự án</w:t>
      </w:r>
      <w:bookmarkEnd w:id="19"/>
    </w:p>
    <w:p w14:paraId="6CD045D2" w14:textId="45570D4B" w:rsidR="005E2D65" w:rsidRDefault="008E6AE9" w:rsidP="005E2D65">
      <w:r>
        <w:t xml:space="preserve">Thực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0"/>
      <w:proofErr w:type="spellEnd"/>
    </w:p>
    <w:p w14:paraId="727D6E3F" w14:textId="25B8E7AC" w:rsidR="00D1020B" w:rsidRDefault="00D1020B" w:rsidP="005E2D65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Git</w:t>
      </w:r>
      <w:r w:rsidR="006D666A">
        <w:t xml:space="preserve"> </w:t>
      </w:r>
      <w:proofErr w:type="spellStart"/>
      <w:r w:rsidR="006D666A">
        <w:t>của</w:t>
      </w:r>
      <w:proofErr w:type="spellEnd"/>
      <w:r w:rsidR="006D666A">
        <w:t xml:space="preserve"> dự án </w:t>
      </w:r>
      <w:proofErr w:type="spellStart"/>
      <w:r w:rsidR="006D666A">
        <w:t>mới</w:t>
      </w:r>
      <w:proofErr w:type="spellEnd"/>
      <w:r w:rsidR="006D666A">
        <w:t xml:space="preserve"> </w:t>
      </w:r>
      <w:proofErr w:type="spellStart"/>
      <w:r w:rsidR="006D666A">
        <w:t>mà</w:t>
      </w:r>
      <w:proofErr w:type="spellEnd"/>
      <w:r w:rsidR="006D666A">
        <w:t xml:space="preserve"> </w:t>
      </w:r>
      <w:proofErr w:type="spellStart"/>
      <w:r w:rsidR="006D666A">
        <w:t>nhóm</w:t>
      </w:r>
      <w:proofErr w:type="spellEnd"/>
      <w:r w:rsidR="006D666A">
        <w:t xml:space="preserve"> </w:t>
      </w:r>
      <w:proofErr w:type="spellStart"/>
      <w:r w:rsidR="006D666A">
        <w:t>đã</w:t>
      </w:r>
      <w:proofErr w:type="spellEnd"/>
      <w:r w:rsidR="006D666A">
        <w:t xml:space="preserve"> fork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dự án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đồ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 xml:space="preserve">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1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trên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đồ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>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AD1E53" w14:textId="77777777" w:rsidR="00884041" w:rsidRDefault="00884041">
      <w:r>
        <w:separator/>
      </w:r>
    </w:p>
    <w:p w14:paraId="0C710429" w14:textId="77777777" w:rsidR="00884041" w:rsidRDefault="00884041"/>
  </w:endnote>
  <w:endnote w:type="continuationSeparator" w:id="0">
    <w:p w14:paraId="70BBD2C4" w14:textId="77777777" w:rsidR="00884041" w:rsidRDefault="00884041">
      <w:r>
        <w:continuationSeparator/>
      </w:r>
    </w:p>
    <w:p w14:paraId="7091910D" w14:textId="77777777" w:rsidR="00884041" w:rsidRDefault="008840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609BE496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25DFE" w14:textId="77777777" w:rsidR="00884041" w:rsidRDefault="00884041">
      <w:r>
        <w:separator/>
      </w:r>
    </w:p>
    <w:p w14:paraId="34DCBA02" w14:textId="77777777" w:rsidR="00884041" w:rsidRDefault="00884041"/>
  </w:footnote>
  <w:footnote w:type="continuationSeparator" w:id="0">
    <w:p w14:paraId="1C4AA596" w14:textId="77777777" w:rsidR="00884041" w:rsidRDefault="00884041">
      <w:r>
        <w:continuationSeparator/>
      </w:r>
    </w:p>
    <w:p w14:paraId="76BF35D1" w14:textId="77777777" w:rsidR="00884041" w:rsidRDefault="008840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71CAD984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15318BF7" w:rsidR="00D51159" w:rsidRPr="00D51159" w:rsidRDefault="00BE2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BE2159">
                            <w:rPr>
                              <w:noProof/>
                            </w:rPr>
                            <w:drawing>
                              <wp:inline distT="0" distB="0" distL="0" distR="0" wp14:anchorId="28D330D0" wp14:editId="49046A3D">
                                <wp:extent cx="579755" cy="291465"/>
                                <wp:effectExtent l="0" t="0" r="0" b="0"/>
                                <wp:docPr id="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79755" cy="29146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15318BF7" w:rsidR="00D51159" w:rsidRPr="00D51159" w:rsidRDefault="00BE2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BE2159">
                      <w:drawing>
                        <wp:inline distT="0" distB="0" distL="0" distR="0" wp14:anchorId="28D330D0" wp14:editId="49046A3D">
                          <wp:extent cx="579755" cy="291465"/>
                          <wp:effectExtent l="0" t="0" r="0" b="0"/>
                          <wp:docPr id="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9755" cy="29146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Ước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lượng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proofErr w:type="spellStart"/>
    <w:r w:rsidR="000604A2">
      <w:rPr>
        <w:i/>
        <w:color w:val="C00000"/>
        <w:lang w:eastAsia="ar-SA" w:bidi="ar-SA"/>
      </w:rPr>
      <w:t>Tên</w:t>
    </w:r>
    <w:proofErr w:type="spellEnd"/>
    <w:r w:rsidR="000604A2">
      <w:rPr>
        <w:i/>
        <w:color w:val="C00000"/>
        <w:lang w:eastAsia="ar-SA" w:bidi="ar-SA"/>
      </w:rPr>
      <w:t xml:space="preserve"> dự án </w:t>
    </w:r>
    <w:proofErr w:type="spellStart"/>
    <w:r w:rsidR="000604A2">
      <w:rPr>
        <w:i/>
        <w:color w:val="C00000"/>
        <w:lang w:eastAsia="ar-SA" w:bidi="ar-SA"/>
      </w:rPr>
      <w:t>nguồn</w:t>
    </w:r>
    <w:proofErr w:type="spellEnd"/>
    <w:r w:rsidR="000604A2">
      <w:rPr>
        <w:i/>
        <w:color w:val="C00000"/>
        <w:lang w:eastAsia="ar-SA" w:bidi="ar-SA"/>
      </w:rPr>
      <w:t xml:space="preserve"> </w:t>
    </w:r>
    <w:proofErr w:type="spellStart"/>
    <w:r w:rsidR="000604A2">
      <w:rPr>
        <w:i/>
        <w:color w:val="C00000"/>
        <w:lang w:eastAsia="ar-SA" w:bidi="ar-SA"/>
      </w:rPr>
      <w:t>mở</w:t>
    </w:r>
    <w:proofErr w:type="spellEnd"/>
    <w:r w:rsidR="000800BD">
      <w:rPr>
        <w:i/>
        <w:color w:val="C00000"/>
        <w:lang w:eastAsia="ar-SA" w:bidi="ar-SA"/>
      </w:rPr>
      <w:fldChar w:fldCharType="end"/>
    </w:r>
  </w:p>
  <w:p w14:paraId="3C989147" w14:textId="4C5D9479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1D3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4C18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27DC"/>
    <w:rsid w:val="00455F19"/>
    <w:rsid w:val="00456D7A"/>
    <w:rsid w:val="0045792D"/>
    <w:rsid w:val="00460E60"/>
    <w:rsid w:val="00464FA9"/>
    <w:rsid w:val="0046550C"/>
    <w:rsid w:val="004719D8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30C5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06F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404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40E0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07548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587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2159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54CED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0EB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uonganh/translate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hyperlink" Target="https://github.com/cuonganh/transl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image" Target="media/image2.png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E5DCB-F5C3-406A-8C8F-E8AACC8E15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8</Pages>
  <Words>1010</Words>
  <Characters>5757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6754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tran van cuong 20158056</cp:lastModifiedBy>
  <cp:revision>301</cp:revision>
  <cp:lastPrinted>2008-03-13T11:02:00Z</cp:lastPrinted>
  <dcterms:created xsi:type="dcterms:W3CDTF">2018-10-22T04:18:00Z</dcterms:created>
  <dcterms:modified xsi:type="dcterms:W3CDTF">2020-12-01T16:27:00Z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