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proofErr w:type="gramStart"/>
      <w:r w:rsidR="000604A2">
        <w:rPr>
          <w:b/>
          <w:i/>
          <w:sz w:val="42"/>
        </w:rPr>
        <w:t>án</w:t>
      </w:r>
      <w:proofErr w:type="spellEnd"/>
      <w:proofErr w:type="gram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03609E14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gramStart"/>
      <w:r w:rsidR="00DE3B4F">
        <w:rPr>
          <w:i/>
        </w:rPr>
        <w:t>:</w:t>
      </w:r>
      <w:proofErr w:type="gramEnd"/>
      <w:r w:rsidR="00DF6DD3">
        <w:fldChar w:fldCharType="begin"/>
      </w:r>
      <w:r w:rsidR="00DF6DD3">
        <w:instrText xml:space="preserve"> HYPERLINK "https://github.com/translate/translate" </w:instrText>
      </w:r>
      <w:r w:rsidR="00DF6DD3">
        <w:fldChar w:fldCharType="separate"/>
      </w:r>
      <w:r w:rsidR="00DE3B4F" w:rsidRPr="00555A8D">
        <w:rPr>
          <w:rStyle w:val="Hyperlink"/>
          <w:i/>
        </w:rPr>
        <w:t>https</w:t>
      </w:r>
      <w:proofErr w:type="spellEnd"/>
      <w:r w:rsidR="00DE3B4F" w:rsidRPr="00555A8D">
        <w:rPr>
          <w:rStyle w:val="Hyperlink"/>
          <w:i/>
        </w:rPr>
        <w:t>://github.com/translate/translate</w:t>
      </w:r>
      <w:r w:rsidR="00DF6DD3">
        <w:rPr>
          <w:rStyle w:val="Hyperlink"/>
          <w:i/>
        </w:rPr>
        <w:fldChar w:fldCharType="end"/>
      </w:r>
      <w:hyperlink r:id="rId11" w:history="1"/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DF6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DF6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DF6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DF6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DF6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DF6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DF6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DF6D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DF6DD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55FEBE66" w14:textId="55010D87" w:rsidR="002B3B67" w:rsidRPr="004427C7" w:rsidRDefault="00030EB1" w:rsidP="00EC2021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pPr w:leftFromText="180" w:rightFromText="180" w:vertAnchor="page" w:horzAnchor="margin" w:tblpY="315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0C3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0C30C0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0C3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0C30C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0C30C0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2F655B34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3405E">
              <w:t>2</w:t>
            </w:r>
          </w:p>
        </w:tc>
        <w:tc>
          <w:tcPr>
            <w:tcW w:w="1552" w:type="dxa"/>
          </w:tcPr>
          <w:p w14:paraId="4464A6B2" w14:textId="7729F47B" w:rsidR="00727431" w:rsidRPr="009A4C41" w:rsidRDefault="00DE5854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  <w:tc>
          <w:tcPr>
            <w:tcW w:w="1440" w:type="dxa"/>
          </w:tcPr>
          <w:p w14:paraId="645BC524" w14:textId="526EAA6A" w:rsidR="00727431" w:rsidRPr="009A4C41" w:rsidRDefault="00AB022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</w:tr>
      <w:tr w:rsidR="009A4C41" w:rsidRPr="009A4C41" w14:paraId="39FEF1C1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0C30C0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5EAD705F" w:rsidR="00727431" w:rsidRPr="009A4C41" w:rsidRDefault="00C3405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</w:t>
            </w:r>
          </w:p>
        </w:tc>
        <w:tc>
          <w:tcPr>
            <w:tcW w:w="1440" w:type="dxa"/>
          </w:tcPr>
          <w:p w14:paraId="38DAB92E" w14:textId="4E038814" w:rsidR="00727431" w:rsidRPr="009A4C41" w:rsidRDefault="00E93D0E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Xuân</w:t>
            </w:r>
            <w:proofErr w:type="spellEnd"/>
          </w:p>
        </w:tc>
      </w:tr>
      <w:tr w:rsidR="009A4C41" w:rsidRPr="009A4C41" w14:paraId="55EA5D4F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0C30C0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0746CEDD" w:rsidR="00727431" w:rsidRPr="009A4C41" w:rsidRDefault="00465F8D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  <w:tc>
          <w:tcPr>
            <w:tcW w:w="1440" w:type="dxa"/>
          </w:tcPr>
          <w:p w14:paraId="567EB4C9" w14:textId="6BE02539" w:rsidR="00727431" w:rsidRPr="009A4C41" w:rsidRDefault="004E6467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</w:tr>
      <w:tr w:rsidR="009A4C41" w:rsidRPr="009A4C41" w14:paraId="487E2E70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0C30C0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179F67D" w:rsidR="00727431" w:rsidRPr="009A4C41" w:rsidRDefault="007C2C0C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Cường</w:t>
            </w:r>
            <w:proofErr w:type="spellEnd"/>
          </w:p>
        </w:tc>
        <w:tc>
          <w:tcPr>
            <w:tcW w:w="1440" w:type="dxa"/>
          </w:tcPr>
          <w:p w14:paraId="2F78CDDC" w14:textId="465051F0" w:rsidR="00727431" w:rsidRPr="009A4C41" w:rsidRDefault="00146389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</w:p>
        </w:tc>
      </w:tr>
      <w:tr w:rsidR="009A4C41" w:rsidRPr="009A4C41" w14:paraId="5B920AE7" w14:textId="77777777" w:rsidTr="000C30C0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0C30C0"/>
        </w:tc>
        <w:tc>
          <w:tcPr>
            <w:tcW w:w="3095" w:type="dxa"/>
          </w:tcPr>
          <w:p w14:paraId="40B3DC4F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0C3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1B15E6CE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32443824" w14:textId="77777777" w:rsidR="0085744D" w:rsidRPr="0085744D" w:rsidRDefault="0085744D" w:rsidP="0085744D"/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0F91CA2A" w:rsidR="00BA730B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67056022" w14:textId="77777777" w:rsidR="0085744D" w:rsidRPr="000E098D" w:rsidRDefault="0085744D" w:rsidP="00BA730B">
      <w:pPr>
        <w:rPr>
          <w:i/>
          <w:iCs/>
        </w:rPr>
      </w:pP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70748C3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5" w:anchor="/plantaskboard?groupId=dcfed010-2ed4-4ada-9c1e-a319f7ad926c&amp;planId=6pSOtsByNEeQkg4Fg3Ca28kAAKL6" w:history="1">
        <w:r w:rsidR="006519D7" w:rsidRPr="00BA2F2B">
          <w:rPr>
            <w:rStyle w:val="Hyperlink"/>
          </w:rPr>
          <w:t>…</w:t>
        </w:r>
        <w:r w:rsidRPr="00BA2F2B">
          <w:rPr>
            <w:rStyle w:val="Hyperlink"/>
          </w:rPr>
          <w:t>………………………………………..</w:t>
        </w:r>
        <w:r w:rsidR="006519D7" w:rsidRPr="00BA2F2B">
          <w:rPr>
            <w:rStyle w:val="Hyperlink"/>
          </w:rPr>
          <w:t>…..</w:t>
        </w:r>
      </w:hyperlink>
    </w:p>
    <w:p w14:paraId="126A1A8F" w14:textId="6D26364A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6" w:history="1">
        <w:r w:rsidR="00AF11EE" w:rsidRPr="00AF11EE">
          <w:rPr>
            <w:rStyle w:val="Hyperlink"/>
            <w:i/>
          </w:rPr>
          <w:t>https://github.com/cuonganh/translate</w:t>
        </w:r>
      </w:hyperlink>
    </w:p>
    <w:p w14:paraId="22420DD7" w14:textId="77777777" w:rsidR="00DA5CCC" w:rsidRDefault="00DA5CCC" w:rsidP="00587AEE"/>
    <w:p w14:paraId="5E1510E8" w14:textId="06741C7F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2F75F567" w14:textId="77777777" w:rsidR="001B6723" w:rsidRPr="001B6723" w:rsidRDefault="001B6723" w:rsidP="001B6723"/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B542BE9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</w:t>
      </w:r>
      <w:proofErr w:type="spellStart"/>
      <w:r w:rsidR="00716A13">
        <w:rPr>
          <w:i/>
          <w:iCs/>
        </w:rPr>
        <w:t>Hóa</w:t>
      </w:r>
      <w:proofErr w:type="spellEnd"/>
      <w:r w:rsidRPr="001C04DA">
        <w:rPr>
          <w:i/>
          <w:iCs/>
        </w:rPr>
        <w:t xml:space="preserve">: </w:t>
      </w:r>
    </w:p>
    <w:p w14:paraId="47256C06" w14:textId="77777777" w:rsidR="001B6723" w:rsidRPr="001C04DA" w:rsidRDefault="001B6723" w:rsidP="0058075C">
      <w:pPr>
        <w:rPr>
          <w:i/>
          <w:iCs/>
        </w:rPr>
      </w:pP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1D89BBD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</w:t>
      </w:r>
      <w:proofErr w:type="spellStart"/>
      <w:r w:rsidR="007E2ED9">
        <w:rPr>
          <w:i/>
          <w:iCs/>
        </w:rPr>
        <w:t>Vũ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Ngọc</w:t>
      </w:r>
      <w:proofErr w:type="spellEnd"/>
      <w:r w:rsidR="00A21F37">
        <w:rPr>
          <w:i/>
          <w:iCs/>
        </w:rPr>
        <w:t xml:space="preserve"> </w:t>
      </w:r>
      <w:proofErr w:type="spellStart"/>
      <w:r w:rsidR="00A21F37">
        <w:rPr>
          <w:i/>
          <w:iCs/>
        </w:rPr>
        <w:t>Xuân</w:t>
      </w:r>
      <w:proofErr w:type="spellEnd"/>
    </w:p>
    <w:p w14:paraId="029F5335" w14:textId="29FF8CCE" w:rsidR="001C116D" w:rsidRDefault="001C116D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Lê</w:t>
      </w:r>
      <w:proofErr w:type="spellEnd"/>
      <w:r w:rsidR="00B9073E">
        <w:rPr>
          <w:i/>
          <w:iCs/>
        </w:rPr>
        <w:t xml:space="preserve"> </w:t>
      </w:r>
      <w:proofErr w:type="spellStart"/>
      <w:r w:rsidR="00B9073E">
        <w:rPr>
          <w:i/>
          <w:iCs/>
        </w:rPr>
        <w:t>Phương</w:t>
      </w:r>
      <w:proofErr w:type="spellEnd"/>
      <w:r w:rsidR="00B9073E">
        <w:rPr>
          <w:i/>
          <w:iCs/>
        </w:rPr>
        <w:t xml:space="preserve"> Nam</w:t>
      </w:r>
    </w:p>
    <w:p w14:paraId="4BC982EB" w14:textId="46C78DEE" w:rsidR="00601DE2" w:rsidRPr="001C04DA" w:rsidRDefault="00601DE2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Đề</w:t>
      </w:r>
      <w:proofErr w:type="spellEnd"/>
    </w:p>
    <w:p w14:paraId="025AC51D" w14:textId="36D0C424" w:rsidR="0058075C" w:rsidRDefault="004F52B7" w:rsidP="0058075C">
      <w:pPr>
        <w:rPr>
          <w:i/>
          <w:iCs/>
        </w:rPr>
      </w:pPr>
      <w:proofErr w:type="spellStart"/>
      <w:r>
        <w:rPr>
          <w:i/>
          <w:iCs/>
        </w:rPr>
        <w:t>Lập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Cường</w:t>
      </w:r>
      <w:proofErr w:type="spellEnd"/>
    </w:p>
    <w:p w14:paraId="02016A01" w14:textId="77777777" w:rsidR="001B6723" w:rsidRPr="001C04DA" w:rsidRDefault="001B6723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582B081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gramStart"/>
      <w:r w:rsidRPr="001C04DA">
        <w:rPr>
          <w:i/>
          <w:iCs/>
        </w:rPr>
        <w:t>:</w:t>
      </w:r>
      <w:r w:rsidR="00F50447">
        <w:rPr>
          <w:i/>
          <w:iCs/>
        </w:rPr>
        <w:t>Cường</w:t>
      </w:r>
      <w:bookmarkStart w:id="7" w:name="_GoBack"/>
      <w:bookmarkEnd w:id="7"/>
      <w:proofErr w:type="spellEnd"/>
      <w:proofErr w:type="gram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46E425FA" w:rsidR="00716A13" w:rsidRDefault="00716A13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19223475" w14:textId="247C7F1B" w:rsidR="00F16A81" w:rsidRDefault="00F16A81" w:rsidP="00F16A81">
      <w:pPr>
        <w:pStyle w:val="Heading1"/>
      </w:pPr>
      <w:bookmarkStart w:id="8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5724F8C3" w14:textId="77777777" w:rsidR="00A857B7" w:rsidRPr="00A857B7" w:rsidRDefault="00A857B7" w:rsidP="00A857B7"/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1E2BFD78" w:rsidR="004A6FCF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18A79C31" w14:textId="77777777" w:rsidR="00A857B7" w:rsidRPr="00290676" w:rsidRDefault="00A857B7" w:rsidP="00A857B7">
      <w:pPr>
        <w:pStyle w:val="ListParagraph"/>
        <w:ind w:left="720"/>
        <w:rPr>
          <w:i/>
          <w:iCs/>
        </w:rPr>
      </w:pP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86B2BD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6D1183">
        <w:rPr>
          <w:i/>
          <w:iCs/>
        </w:rPr>
        <w:t>: 87.</w:t>
      </w:r>
    </w:p>
    <w:p w14:paraId="052824D9" w14:textId="7B53612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B227F9">
        <w:rPr>
          <w:i/>
          <w:iCs/>
        </w:rPr>
        <w:t>: 5883</w:t>
      </w:r>
    </w:p>
    <w:p w14:paraId="76C23A30" w14:textId="7E62168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6D6625">
        <w:rPr>
          <w:i/>
          <w:iCs/>
        </w:rPr>
        <w:t>: 18</w:t>
      </w:r>
    </w:p>
    <w:p w14:paraId="3D845E02" w14:textId="65B72911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3EAF6DC8" w14:textId="77777777" w:rsidR="00667D12" w:rsidRDefault="00667D12" w:rsidP="00667D12">
      <w:pPr>
        <w:pStyle w:val="ListParagraph"/>
        <w:ind w:left="720"/>
        <w:rPr>
          <w:i/>
          <w:iCs/>
        </w:rPr>
      </w:pPr>
    </w:p>
    <w:tbl>
      <w:tblPr>
        <w:tblStyle w:val="TableGrid"/>
        <w:tblW w:w="9071" w:type="dxa"/>
        <w:tblInd w:w="-5" w:type="dxa"/>
        <w:tblLook w:val="04A0" w:firstRow="1" w:lastRow="0" w:firstColumn="1" w:lastColumn="0" w:noHBand="0" w:noVBand="1"/>
      </w:tblPr>
      <w:tblGrid>
        <w:gridCol w:w="665"/>
        <w:gridCol w:w="1698"/>
        <w:gridCol w:w="2047"/>
        <w:gridCol w:w="3207"/>
        <w:gridCol w:w="1454"/>
      </w:tblGrid>
      <w:tr w:rsidR="00066DE5" w14:paraId="6C8C8B31" w14:textId="77777777" w:rsidTr="00066DE5">
        <w:trPr>
          <w:trHeight w:val="562"/>
        </w:trPr>
        <w:tc>
          <w:tcPr>
            <w:tcW w:w="665" w:type="dxa"/>
          </w:tcPr>
          <w:p w14:paraId="52113E13" w14:textId="78F5B97E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Top</w:t>
            </w:r>
          </w:p>
        </w:tc>
        <w:tc>
          <w:tcPr>
            <w:tcW w:w="1698" w:type="dxa"/>
          </w:tcPr>
          <w:p w14:paraId="4B8FB797" w14:textId="2FBBC8C0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Username</w:t>
            </w:r>
          </w:p>
        </w:tc>
        <w:tc>
          <w:tcPr>
            <w:tcW w:w="2047" w:type="dxa"/>
          </w:tcPr>
          <w:p w14:paraId="6382FEFC" w14:textId="5A53972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đầy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đủ</w:t>
            </w:r>
            <w:proofErr w:type="spellEnd"/>
          </w:p>
        </w:tc>
        <w:tc>
          <w:tcPr>
            <w:tcW w:w="3207" w:type="dxa"/>
          </w:tcPr>
          <w:p w14:paraId="337CEF4D" w14:textId="4728DEFD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Link </w:t>
            </w:r>
            <w:proofErr w:type="spellStart"/>
            <w:r>
              <w:rPr>
                <w:i/>
                <w:iCs/>
              </w:rPr>
              <w:t>github</w:t>
            </w:r>
            <w:proofErr w:type="spellEnd"/>
          </w:p>
        </w:tc>
        <w:tc>
          <w:tcPr>
            <w:tcW w:w="1454" w:type="dxa"/>
          </w:tcPr>
          <w:p w14:paraId="5AF52A13" w14:textId="2D7635E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Số</w:t>
            </w:r>
            <w:proofErr w:type="spellEnd"/>
            <w:r>
              <w:rPr>
                <w:i/>
                <w:iCs/>
              </w:rPr>
              <w:t xml:space="preserve"> repository</w:t>
            </w:r>
          </w:p>
        </w:tc>
      </w:tr>
      <w:tr w:rsidR="00066DE5" w14:paraId="6A0B5E02" w14:textId="77777777" w:rsidTr="00066DE5">
        <w:trPr>
          <w:trHeight w:val="324"/>
        </w:trPr>
        <w:tc>
          <w:tcPr>
            <w:tcW w:w="665" w:type="dxa"/>
          </w:tcPr>
          <w:p w14:paraId="2EFAB552" w14:textId="05DA2105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698" w:type="dxa"/>
          </w:tcPr>
          <w:p w14:paraId="66C4B9C7" w14:textId="7A872DF3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dwaynebailey</w:t>
            </w:r>
            <w:proofErr w:type="spellEnd"/>
          </w:p>
        </w:tc>
        <w:tc>
          <w:tcPr>
            <w:tcW w:w="2047" w:type="dxa"/>
          </w:tcPr>
          <w:p w14:paraId="2418058D" w14:textId="29176314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 w:rsidRPr="00BB52C6">
              <w:rPr>
                <w:b/>
                <w:bCs/>
                <w:i/>
                <w:iCs/>
              </w:rPr>
              <w:t>Dwayne Bailey</w:t>
            </w:r>
          </w:p>
        </w:tc>
        <w:tc>
          <w:tcPr>
            <w:tcW w:w="3207" w:type="dxa"/>
          </w:tcPr>
          <w:p w14:paraId="4899A82C" w14:textId="1E14C5B7" w:rsidR="00066DE5" w:rsidRDefault="00DF6DD3" w:rsidP="00BB52C6">
            <w:pPr>
              <w:pStyle w:val="ListParagraph"/>
              <w:ind w:left="0"/>
              <w:rPr>
                <w:i/>
                <w:iCs/>
              </w:rPr>
            </w:pPr>
            <w:hyperlink r:id="rId17" w:history="1">
              <w:r w:rsidR="00066DE5" w:rsidRPr="00BB52C6">
                <w:rPr>
                  <w:rStyle w:val="Hyperlink"/>
                  <w:i/>
                  <w:iCs/>
                </w:rPr>
                <w:t>https://github.com/dwaynebailey</w:t>
              </w:r>
            </w:hyperlink>
          </w:p>
        </w:tc>
        <w:tc>
          <w:tcPr>
            <w:tcW w:w="1454" w:type="dxa"/>
          </w:tcPr>
          <w:p w14:paraId="49D5716E" w14:textId="3ADC6A3F" w:rsidR="00066DE5" w:rsidRDefault="00066DE5" w:rsidP="00BB52C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63</w:t>
            </w:r>
          </w:p>
        </w:tc>
      </w:tr>
      <w:tr w:rsidR="00066DE5" w14:paraId="4BA69AB1" w14:textId="77777777" w:rsidTr="00066DE5">
        <w:trPr>
          <w:trHeight w:val="324"/>
        </w:trPr>
        <w:tc>
          <w:tcPr>
            <w:tcW w:w="665" w:type="dxa"/>
          </w:tcPr>
          <w:p w14:paraId="30D869DB" w14:textId="1C31753D" w:rsidR="00066DE5" w:rsidRPr="000F1B14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698" w:type="dxa"/>
          </w:tcPr>
          <w:p w14:paraId="51226FA2" w14:textId="630ACFF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0F1B14">
              <w:rPr>
                <w:i/>
                <w:iCs/>
              </w:rPr>
              <w:t>friedelwolff</w:t>
            </w:r>
            <w:proofErr w:type="spellEnd"/>
          </w:p>
        </w:tc>
        <w:tc>
          <w:tcPr>
            <w:tcW w:w="2047" w:type="dxa"/>
          </w:tcPr>
          <w:p w14:paraId="31216BD3" w14:textId="235C651A" w:rsidR="00066DE5" w:rsidRPr="00307F6F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proofErr w:type="spellStart"/>
            <w:r w:rsidRPr="00307F6F">
              <w:rPr>
                <w:b/>
                <w:bCs/>
                <w:i/>
                <w:iCs/>
              </w:rPr>
              <w:t>friedelwolff</w:t>
            </w:r>
            <w:proofErr w:type="spellEnd"/>
          </w:p>
        </w:tc>
        <w:tc>
          <w:tcPr>
            <w:tcW w:w="3207" w:type="dxa"/>
          </w:tcPr>
          <w:p w14:paraId="6A324C8D" w14:textId="26E86C6C" w:rsidR="00066DE5" w:rsidRDefault="00DF6DD3" w:rsidP="00853B6E">
            <w:pPr>
              <w:pStyle w:val="ListParagraph"/>
              <w:ind w:left="0"/>
              <w:rPr>
                <w:i/>
                <w:iCs/>
              </w:rPr>
            </w:pPr>
            <w:hyperlink r:id="rId18" w:history="1">
              <w:r w:rsidR="00066DE5" w:rsidRPr="000F1B14">
                <w:rPr>
                  <w:rStyle w:val="Hyperlink"/>
                  <w:i/>
                  <w:iCs/>
                </w:rPr>
                <w:t>https://github.com/friedelwolff</w:t>
              </w:r>
            </w:hyperlink>
          </w:p>
        </w:tc>
        <w:tc>
          <w:tcPr>
            <w:tcW w:w="1454" w:type="dxa"/>
          </w:tcPr>
          <w:p w14:paraId="26AFA154" w14:textId="3D943890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</w:tr>
      <w:tr w:rsidR="00066DE5" w14:paraId="0307123F" w14:textId="77777777" w:rsidTr="00066DE5">
        <w:trPr>
          <w:trHeight w:val="324"/>
        </w:trPr>
        <w:tc>
          <w:tcPr>
            <w:tcW w:w="665" w:type="dxa"/>
          </w:tcPr>
          <w:p w14:paraId="366E02C8" w14:textId="306B766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698" w:type="dxa"/>
          </w:tcPr>
          <w:p w14:paraId="51895450" w14:textId="7961C275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Unho</w:t>
            </w:r>
            <w:proofErr w:type="spellEnd"/>
          </w:p>
        </w:tc>
        <w:tc>
          <w:tcPr>
            <w:tcW w:w="2047" w:type="dxa"/>
          </w:tcPr>
          <w:p w14:paraId="1C745D01" w14:textId="32FEAE94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 w:rsidRPr="00FE3DDD">
              <w:rPr>
                <w:b/>
                <w:bCs/>
                <w:i/>
                <w:iCs/>
              </w:rPr>
              <w:t xml:space="preserve">Leandro </w:t>
            </w:r>
            <w:proofErr w:type="spellStart"/>
            <w:r w:rsidRPr="00FE3DDD">
              <w:rPr>
                <w:b/>
                <w:bCs/>
                <w:i/>
                <w:iCs/>
              </w:rPr>
              <w:t>Regueiro</w:t>
            </w:r>
            <w:proofErr w:type="spellEnd"/>
          </w:p>
        </w:tc>
        <w:tc>
          <w:tcPr>
            <w:tcW w:w="3207" w:type="dxa"/>
          </w:tcPr>
          <w:p w14:paraId="37209DF8" w14:textId="79D4BE61" w:rsidR="00066DE5" w:rsidRDefault="00DF6DD3" w:rsidP="00853B6E">
            <w:pPr>
              <w:pStyle w:val="ListParagraph"/>
              <w:ind w:left="0"/>
              <w:rPr>
                <w:i/>
                <w:iCs/>
              </w:rPr>
            </w:pPr>
            <w:hyperlink r:id="rId19" w:history="1">
              <w:r w:rsidR="00066DE5" w:rsidRPr="00FE3DDD">
                <w:rPr>
                  <w:rStyle w:val="Hyperlink"/>
                  <w:i/>
                  <w:iCs/>
                </w:rPr>
                <w:t>https://github.com/unho</w:t>
              </w:r>
            </w:hyperlink>
          </w:p>
        </w:tc>
        <w:tc>
          <w:tcPr>
            <w:tcW w:w="1454" w:type="dxa"/>
          </w:tcPr>
          <w:p w14:paraId="79590C2E" w14:textId="0478F72A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35</w:t>
            </w:r>
          </w:p>
        </w:tc>
      </w:tr>
      <w:tr w:rsidR="00066DE5" w14:paraId="7AC45B92" w14:textId="77777777" w:rsidTr="00066DE5">
        <w:trPr>
          <w:trHeight w:val="324"/>
        </w:trPr>
        <w:tc>
          <w:tcPr>
            <w:tcW w:w="665" w:type="dxa"/>
          </w:tcPr>
          <w:p w14:paraId="4685B7E1" w14:textId="25A9638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8" w:type="dxa"/>
          </w:tcPr>
          <w:p w14:paraId="18E5708B" w14:textId="356D8B4C" w:rsidR="00066DE5" w:rsidRDefault="00066DE5" w:rsidP="00853B6E">
            <w:pPr>
              <w:pStyle w:val="ListParagraph"/>
              <w:tabs>
                <w:tab w:val="center" w:pos="710"/>
              </w:tabs>
              <w:ind w:left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nijel</w:t>
            </w:r>
            <w:proofErr w:type="spellEnd"/>
          </w:p>
        </w:tc>
        <w:tc>
          <w:tcPr>
            <w:tcW w:w="2047" w:type="dxa"/>
          </w:tcPr>
          <w:p w14:paraId="351B43D0" w14:textId="7AD1DC03" w:rsidR="00066DE5" w:rsidRPr="00FE3DDD" w:rsidRDefault="00066DE5" w:rsidP="00853B6E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1D39F8">
              <w:rPr>
                <w:b/>
                <w:bCs/>
                <w:i/>
                <w:iCs/>
              </w:rPr>
              <w:t xml:space="preserve">Michal </w:t>
            </w:r>
            <w:proofErr w:type="spellStart"/>
            <w:r w:rsidRPr="001D39F8">
              <w:rPr>
                <w:b/>
                <w:bCs/>
                <w:i/>
                <w:iCs/>
              </w:rPr>
              <w:t>Čihař</w:t>
            </w:r>
            <w:proofErr w:type="spellEnd"/>
          </w:p>
        </w:tc>
        <w:tc>
          <w:tcPr>
            <w:tcW w:w="3207" w:type="dxa"/>
          </w:tcPr>
          <w:p w14:paraId="720548B1" w14:textId="14295E35" w:rsidR="00066DE5" w:rsidRDefault="00DF6DD3" w:rsidP="00853B6E">
            <w:pPr>
              <w:pStyle w:val="ListParagraph"/>
              <w:ind w:left="0"/>
              <w:rPr>
                <w:i/>
                <w:iCs/>
              </w:rPr>
            </w:pPr>
            <w:hyperlink r:id="rId20" w:history="1">
              <w:r w:rsidR="00066DE5" w:rsidRPr="001D39F8">
                <w:rPr>
                  <w:rStyle w:val="Hyperlink"/>
                  <w:i/>
                  <w:iCs/>
                </w:rPr>
                <w:t>https://github.com/nijel</w:t>
              </w:r>
            </w:hyperlink>
          </w:p>
        </w:tc>
        <w:tc>
          <w:tcPr>
            <w:tcW w:w="1454" w:type="dxa"/>
          </w:tcPr>
          <w:p w14:paraId="4FC2AF1A" w14:textId="02460098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45</w:t>
            </w:r>
          </w:p>
        </w:tc>
      </w:tr>
      <w:tr w:rsidR="00066DE5" w14:paraId="2CF0167D" w14:textId="77777777" w:rsidTr="00066DE5">
        <w:trPr>
          <w:trHeight w:val="427"/>
        </w:trPr>
        <w:tc>
          <w:tcPr>
            <w:tcW w:w="665" w:type="dxa"/>
          </w:tcPr>
          <w:p w14:paraId="02FC2ED7" w14:textId="6E5CB272" w:rsidR="00066DE5" w:rsidRPr="00853B6E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698" w:type="dxa"/>
          </w:tcPr>
          <w:p w14:paraId="4048C777" w14:textId="12EC0157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proofErr w:type="spellStart"/>
            <w:r w:rsidRPr="00853B6E">
              <w:rPr>
                <w:i/>
                <w:iCs/>
              </w:rPr>
              <w:t>claudep</w:t>
            </w:r>
            <w:proofErr w:type="spellEnd"/>
          </w:p>
        </w:tc>
        <w:tc>
          <w:tcPr>
            <w:tcW w:w="2047" w:type="dxa"/>
          </w:tcPr>
          <w:p w14:paraId="43190323" w14:textId="7C21AAD6" w:rsidR="00066DE5" w:rsidRPr="00FE3DDD" w:rsidRDefault="00066DE5" w:rsidP="00066DE5">
            <w:pPr>
              <w:rPr>
                <w:b/>
                <w:bCs/>
                <w:i/>
                <w:iCs/>
              </w:rPr>
            </w:pPr>
            <w:r w:rsidRPr="00853B6E">
              <w:rPr>
                <w:b/>
                <w:bCs/>
                <w:i/>
                <w:iCs/>
              </w:rPr>
              <w:t xml:space="preserve">Claude </w:t>
            </w:r>
            <w:proofErr w:type="spellStart"/>
            <w:r w:rsidRPr="00853B6E">
              <w:rPr>
                <w:b/>
                <w:bCs/>
                <w:i/>
                <w:iCs/>
              </w:rPr>
              <w:t>Paroz</w:t>
            </w:r>
            <w:proofErr w:type="spellEnd"/>
          </w:p>
        </w:tc>
        <w:tc>
          <w:tcPr>
            <w:tcW w:w="3207" w:type="dxa"/>
          </w:tcPr>
          <w:p w14:paraId="319A2690" w14:textId="58EBFECE" w:rsidR="00066DE5" w:rsidRDefault="00DF6DD3" w:rsidP="00853B6E">
            <w:pPr>
              <w:pStyle w:val="ListParagraph"/>
              <w:ind w:left="0"/>
              <w:rPr>
                <w:i/>
                <w:iCs/>
              </w:rPr>
            </w:pPr>
            <w:hyperlink r:id="rId21" w:history="1">
              <w:r w:rsidR="00066DE5" w:rsidRPr="00853B6E">
                <w:rPr>
                  <w:rStyle w:val="Hyperlink"/>
                  <w:i/>
                  <w:iCs/>
                </w:rPr>
                <w:t>https://github.com/claudep</w:t>
              </w:r>
            </w:hyperlink>
          </w:p>
        </w:tc>
        <w:tc>
          <w:tcPr>
            <w:tcW w:w="1454" w:type="dxa"/>
          </w:tcPr>
          <w:p w14:paraId="01C63BC8" w14:textId="074E0BD2" w:rsidR="00066DE5" w:rsidRDefault="00066DE5" w:rsidP="00853B6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54</w:t>
            </w:r>
          </w:p>
        </w:tc>
      </w:tr>
    </w:tbl>
    <w:p w14:paraId="5387F547" w14:textId="77777777" w:rsidR="00BB52C6" w:rsidRDefault="00BB52C6" w:rsidP="00BB52C6">
      <w:pPr>
        <w:pStyle w:val="ListParagraph"/>
        <w:ind w:left="720"/>
        <w:rPr>
          <w:i/>
          <w:iCs/>
        </w:rPr>
      </w:pPr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5F6BE4B0" w:rsid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49311B6A" w14:textId="77777777" w:rsidR="00A857B7" w:rsidRPr="0089595C" w:rsidRDefault="00A857B7" w:rsidP="0089595C">
      <w:pPr>
        <w:rPr>
          <w:i/>
          <w:iCs/>
        </w:rPr>
      </w:pP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49415F87" w:rsidR="00B92C21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6BFA8B97" w14:textId="77777777" w:rsidR="00B92C21" w:rsidRDefault="00B92C21">
      <w:pPr>
        <w:widowControl/>
        <w:suppressAutoHyphens w:val="0"/>
        <w:spacing w:after="0" w:line="240" w:lineRule="auto"/>
        <w:jc w:val="left"/>
        <w:rPr>
          <w:i/>
          <w:iCs/>
        </w:rPr>
      </w:pPr>
      <w:r>
        <w:rPr>
          <w:i/>
          <w:iCs/>
        </w:rPr>
        <w:br w:type="page"/>
      </w:r>
    </w:p>
    <w:p w14:paraId="51906836" w14:textId="39905902" w:rsidR="00802E21" w:rsidRDefault="00802E21" w:rsidP="00F16A81">
      <w:pPr>
        <w:pStyle w:val="Heading1"/>
      </w:pPr>
      <w:bookmarkStart w:id="13" w:name="_Toc57272150"/>
      <w:proofErr w:type="spellStart"/>
      <w:r>
        <w:lastRenderedPageBreak/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71B36B27" w14:textId="77777777" w:rsidR="00825265" w:rsidRPr="00825265" w:rsidRDefault="00825265" w:rsidP="00825265"/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0B22B7AC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4DED08BE" w14:textId="77777777" w:rsidR="00825265" w:rsidRPr="00802E21" w:rsidRDefault="00825265" w:rsidP="00802E21">
      <w:pPr>
        <w:rPr>
          <w:i/>
          <w:iCs/>
        </w:rPr>
      </w:pPr>
    </w:p>
    <w:p w14:paraId="201D3D5C" w14:textId="197530E6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3FE1B328" w14:textId="77777777" w:rsidR="00825265" w:rsidRPr="00825265" w:rsidRDefault="00825265" w:rsidP="00825265"/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50A2E9EF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14F55EF4" w14:textId="77777777" w:rsidR="00825265" w:rsidRPr="00327CC3" w:rsidRDefault="00825265" w:rsidP="00825265">
      <w:pPr>
        <w:pStyle w:val="ListParagraph"/>
        <w:ind w:left="720"/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263A20D3" w14:textId="37222393" w:rsidR="008252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3BB84B0" w14:textId="77777777" w:rsidR="00825265" w:rsidRDefault="00825265" w:rsidP="005E2D65"/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27228349" w:rsid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72135DC2" w14:textId="77777777" w:rsidR="00825265" w:rsidRPr="000F7EFC" w:rsidRDefault="00825265" w:rsidP="00825265">
      <w:pPr>
        <w:pStyle w:val="ListParagraph"/>
        <w:ind w:left="720"/>
      </w:pP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FD556" w14:textId="77777777" w:rsidR="00DF6DD3" w:rsidRDefault="00DF6DD3">
      <w:r>
        <w:separator/>
      </w:r>
    </w:p>
    <w:p w14:paraId="0B381C23" w14:textId="77777777" w:rsidR="00DF6DD3" w:rsidRDefault="00DF6DD3"/>
  </w:endnote>
  <w:endnote w:type="continuationSeparator" w:id="0">
    <w:p w14:paraId="3A9DEB35" w14:textId="77777777" w:rsidR="00DF6DD3" w:rsidRDefault="00DF6DD3">
      <w:r>
        <w:continuationSeparator/>
      </w:r>
    </w:p>
    <w:p w14:paraId="575514BD" w14:textId="77777777" w:rsidR="00DF6DD3" w:rsidRDefault="00DF6D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F50447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50447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50447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3C301" w14:textId="77777777" w:rsidR="00DF6DD3" w:rsidRDefault="00DF6DD3">
      <w:r>
        <w:separator/>
      </w:r>
    </w:p>
    <w:p w14:paraId="591CBFD3" w14:textId="77777777" w:rsidR="00DF6DD3" w:rsidRDefault="00DF6DD3"/>
  </w:footnote>
  <w:footnote w:type="continuationSeparator" w:id="0">
    <w:p w14:paraId="4655DAD1" w14:textId="77777777" w:rsidR="00DF6DD3" w:rsidRDefault="00DF6DD3">
      <w:r>
        <w:continuationSeparator/>
      </w:r>
    </w:p>
    <w:p w14:paraId="66B8505A" w14:textId="77777777" w:rsidR="00DF6DD3" w:rsidRDefault="00DF6DD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7BAF71F7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16A13">
      <w:rPr>
        <w:i/>
        <w:color w:val="C00000"/>
        <w:lang w:eastAsia="ar-SA" w:bidi="ar-SA"/>
      </w:rPr>
      <w:t>Translate Toolkit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716A13">
      <w:rPr>
        <w:i/>
        <w:color w:val="C00000"/>
        <w:lang w:eastAsia="ar-SA" w:bidi="ar-SA"/>
      </w:rPr>
      <w:t>Translate Toolkit</w:t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66DE5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30C0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1B14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46389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6723"/>
    <w:rsid w:val="001C04DA"/>
    <w:rsid w:val="001C116D"/>
    <w:rsid w:val="001C5DD1"/>
    <w:rsid w:val="001D0D5E"/>
    <w:rsid w:val="001D0E15"/>
    <w:rsid w:val="001D3253"/>
    <w:rsid w:val="001D39F8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07F6F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65F8D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6467"/>
    <w:rsid w:val="004F0C06"/>
    <w:rsid w:val="004F23DA"/>
    <w:rsid w:val="004F37AE"/>
    <w:rsid w:val="004F3E43"/>
    <w:rsid w:val="004F52B7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1DE2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12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183"/>
    <w:rsid w:val="006D1C2D"/>
    <w:rsid w:val="006D2A20"/>
    <w:rsid w:val="006D6625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16A13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2C0C"/>
    <w:rsid w:val="007C74D2"/>
    <w:rsid w:val="007D1877"/>
    <w:rsid w:val="007D2948"/>
    <w:rsid w:val="007D6D88"/>
    <w:rsid w:val="007E2ED9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526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B6E"/>
    <w:rsid w:val="00853CD0"/>
    <w:rsid w:val="008549E0"/>
    <w:rsid w:val="00855EFD"/>
    <w:rsid w:val="0085744D"/>
    <w:rsid w:val="008606E4"/>
    <w:rsid w:val="00864945"/>
    <w:rsid w:val="00864AAE"/>
    <w:rsid w:val="00865CE6"/>
    <w:rsid w:val="0087449E"/>
    <w:rsid w:val="00875549"/>
    <w:rsid w:val="00877DC8"/>
    <w:rsid w:val="00882F81"/>
    <w:rsid w:val="008831E7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3F40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1DA9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4967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96"/>
    <w:rsid w:val="00A06DC4"/>
    <w:rsid w:val="00A105D3"/>
    <w:rsid w:val="00A13231"/>
    <w:rsid w:val="00A14C1B"/>
    <w:rsid w:val="00A151A2"/>
    <w:rsid w:val="00A1567B"/>
    <w:rsid w:val="00A1588F"/>
    <w:rsid w:val="00A17A47"/>
    <w:rsid w:val="00A206EB"/>
    <w:rsid w:val="00A21F37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57B7"/>
    <w:rsid w:val="00A87113"/>
    <w:rsid w:val="00A9178E"/>
    <w:rsid w:val="00A97F32"/>
    <w:rsid w:val="00AA2B9A"/>
    <w:rsid w:val="00AA7A9A"/>
    <w:rsid w:val="00AA7B5D"/>
    <w:rsid w:val="00AB0227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11EE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227F9"/>
    <w:rsid w:val="00B27C9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28E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73E"/>
    <w:rsid w:val="00B90DCD"/>
    <w:rsid w:val="00B92C21"/>
    <w:rsid w:val="00B934B7"/>
    <w:rsid w:val="00BA11C8"/>
    <w:rsid w:val="00BA2CF4"/>
    <w:rsid w:val="00BA2F2B"/>
    <w:rsid w:val="00BA730B"/>
    <w:rsid w:val="00BB04F8"/>
    <w:rsid w:val="00BB0DB3"/>
    <w:rsid w:val="00BB1006"/>
    <w:rsid w:val="00BB183C"/>
    <w:rsid w:val="00BB52C6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405E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94A5D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457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258F"/>
    <w:rsid w:val="00DC42E3"/>
    <w:rsid w:val="00DC447F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E3B4F"/>
    <w:rsid w:val="00DE5854"/>
    <w:rsid w:val="00DF6DD3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295"/>
    <w:rsid w:val="00E428F4"/>
    <w:rsid w:val="00E54CED"/>
    <w:rsid w:val="00E648D6"/>
    <w:rsid w:val="00E70D25"/>
    <w:rsid w:val="00E71A11"/>
    <w:rsid w:val="00E71B07"/>
    <w:rsid w:val="00E73AE8"/>
    <w:rsid w:val="00E74230"/>
    <w:rsid w:val="00E75365"/>
    <w:rsid w:val="00E83396"/>
    <w:rsid w:val="00E86757"/>
    <w:rsid w:val="00E86DFC"/>
    <w:rsid w:val="00E92314"/>
    <w:rsid w:val="00E926C3"/>
    <w:rsid w:val="00E93D0E"/>
    <w:rsid w:val="00EA3398"/>
    <w:rsid w:val="00EA7DC5"/>
    <w:rsid w:val="00EB6D44"/>
    <w:rsid w:val="00EB7A6A"/>
    <w:rsid w:val="00EC046A"/>
    <w:rsid w:val="00EC2021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0447"/>
    <w:rsid w:val="00F55141"/>
    <w:rsid w:val="00F616AE"/>
    <w:rsid w:val="00F669CB"/>
    <w:rsid w:val="00F7259E"/>
    <w:rsid w:val="00F72B6D"/>
    <w:rsid w:val="00F80971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3DDD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716A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friedelwolff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claudep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github.com/dwaynebailey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github.com/cuonganh/translate" TargetMode="External"/><Relationship Id="rId20" Type="http://schemas.openxmlformats.org/officeDocument/2006/relationships/hyperlink" Target="https://github.com/nije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tasks.office.com/husteduvn.onmicrosoft.com/en-US/Home/Planner/" TargetMode="External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10.png"/><Relationship Id="rId19" Type="http://schemas.openxmlformats.org/officeDocument/2006/relationships/hyperlink" Target="https://github.com/unh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97C5F-8B50-4819-8C96-A78D7CF25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5969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Nam</cp:lastModifiedBy>
  <cp:revision>355</cp:revision>
  <cp:lastPrinted>2008-03-13T11:02:00Z</cp:lastPrinted>
  <dcterms:created xsi:type="dcterms:W3CDTF">2018-10-22T04:18:00Z</dcterms:created>
  <dcterms:modified xsi:type="dcterms:W3CDTF">2020-12-03T02:21:00Z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